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2410C" w14:textId="77777777" w:rsidR="005E2D80" w:rsidRDefault="005E2D80" w:rsidP="005E2D80">
      <w:pPr>
        <w:pStyle w:val="BodyText"/>
        <w:jc w:val="center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PERFIL PROFISSIONAL</w:t>
      </w:r>
    </w:p>
    <w:p w14:paraId="635668A9" w14:textId="77777777" w:rsidR="005E2D80" w:rsidRDefault="005E2D80" w:rsidP="005E2D80">
      <w:pPr>
        <w:pStyle w:val="BodyText"/>
        <w:jc w:val="center"/>
        <w:rPr>
          <w:sz w:val="16"/>
        </w:rPr>
      </w:pPr>
    </w:p>
    <w:p w14:paraId="04FA0C9D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A quanto tempo programa?</w:t>
      </w:r>
    </w:p>
    <w:p w14:paraId="07C2A81F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 w14:paraId="51B872DF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2C1BA509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3B9723CF" w14:textId="519BD6E6" w:rsidR="005E2D80" w:rsidRPr="00B96C74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Entre 2 anos e 4 anos</w:t>
      </w:r>
    </w:p>
    <w:p w14:paraId="3045985D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4 anos</w:t>
      </w:r>
    </w:p>
    <w:p w14:paraId="78F2EB4B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Quanto tempo de experiência tem em C#?</w:t>
      </w:r>
    </w:p>
    <w:p w14:paraId="1A398F57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 w14:paraId="2D3CB015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0C3BE74E" w14:textId="77777777" w:rsidR="005E2D80" w:rsidRPr="00B96C74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Entre 1 ano e 2 anos</w:t>
      </w:r>
    </w:p>
    <w:p w14:paraId="71254E5C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 w14:paraId="3F3C1403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4 anos</w:t>
      </w:r>
    </w:p>
    <w:p w14:paraId="7ED882D7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principal área de atuação?</w:t>
      </w:r>
    </w:p>
    <w:p w14:paraId="53206472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Comércio</w:t>
      </w:r>
    </w:p>
    <w:p w14:paraId="1CBA4A73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Indústria</w:t>
      </w:r>
    </w:p>
    <w:p w14:paraId="31C6D9DF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Mercado Financeiro</w:t>
      </w:r>
    </w:p>
    <w:p w14:paraId="34A10D6A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Turismo</w:t>
      </w:r>
    </w:p>
    <w:p w14:paraId="218C6756" w14:textId="4D59703F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</w:t>
      </w:r>
      <w:r w:rsidR="00B96C74">
        <w:rPr>
          <w:rFonts w:ascii="Arial" w:hAnsi="Arial" w:cs="Arial"/>
          <w:sz w:val="16"/>
        </w:rPr>
        <w:t>Desenvolvimento</w:t>
      </w:r>
      <w:r>
        <w:rPr>
          <w:rFonts w:ascii="Arial" w:hAnsi="Arial" w:cs="Arial"/>
          <w:sz w:val="16"/>
        </w:rPr>
        <w:t>____________</w:t>
      </w:r>
    </w:p>
    <w:p w14:paraId="22652131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regime de contratação do seu atual/último emprego?</w:t>
      </w:r>
    </w:p>
    <w:p w14:paraId="1CB70B34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Estágio</w:t>
      </w:r>
    </w:p>
    <w:p w14:paraId="3535786C" w14:textId="77777777" w:rsidR="005E2D80" w:rsidRPr="00B96C74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C.L.T.</w:t>
      </w:r>
    </w:p>
    <w:p w14:paraId="5F59995B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Cooperado</w:t>
      </w:r>
    </w:p>
    <w:p w14:paraId="0B5D14E6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Autônomo/Empresa</w:t>
      </w:r>
    </w:p>
    <w:p w14:paraId="0CF7710F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Outro, qual? ______________________</w:t>
      </w:r>
    </w:p>
    <w:p w14:paraId="0BB8F417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Quais os benefícios deste emprego?</w:t>
      </w:r>
    </w:p>
    <w:p w14:paraId="5178CD34" w14:textId="7FBD86E8" w:rsidR="005E2D80" w:rsidRDefault="00B96C74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VT, VR, VA, Plano de Saude, Odontológico e Seguro de vida</w:t>
      </w:r>
      <w:r w:rsidR="005E2D80">
        <w:rPr>
          <w:rFonts w:ascii="Arial" w:hAnsi="Arial" w:cs="Arial"/>
          <w:sz w:val="16"/>
        </w:rPr>
        <w:t>________________________________________________________</w:t>
      </w:r>
    </w:p>
    <w:p w14:paraId="22651C3C" w14:textId="77777777" w:rsidR="005E2D80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________________________________________________________</w:t>
      </w:r>
    </w:p>
    <w:p w14:paraId="1BF8E332" w14:textId="45F26E06" w:rsidR="003824AA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* Explique o motivo de sua saída / ou vontade de se desligar da última empresa:_</w:t>
      </w:r>
      <w:r w:rsidR="00B96C74">
        <w:rPr>
          <w:rFonts w:ascii="Arial" w:hAnsi="Arial" w:cs="Arial"/>
          <w:sz w:val="16"/>
        </w:rPr>
        <w:t>Quero voltar a trabalhar com c#</w:t>
      </w:r>
      <w:r>
        <w:rPr>
          <w:rFonts w:ascii="Arial" w:hAnsi="Arial" w:cs="Arial"/>
          <w:sz w:val="16"/>
        </w:rPr>
        <w:t>______________________________________</w:t>
      </w:r>
    </w:p>
    <w:p w14:paraId="3630ADE3" w14:textId="77777777" w:rsidR="005E2D80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_________________________________________________________</w:t>
      </w:r>
    </w:p>
    <w:p w14:paraId="048BA433" w14:textId="505B218C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última remuneração?  </w:t>
      </w:r>
      <w:r>
        <w:rPr>
          <w:rFonts w:ascii="Arial" w:hAnsi="Arial" w:cs="Arial"/>
          <w:sz w:val="16"/>
        </w:rPr>
        <w:t xml:space="preserve">R$ </w:t>
      </w:r>
      <w:r w:rsidR="00B96C74">
        <w:rPr>
          <w:rFonts w:ascii="Arial" w:hAnsi="Arial" w:cs="Arial"/>
          <w:sz w:val="16"/>
        </w:rPr>
        <w:t>3500,00</w:t>
      </w:r>
      <w:r>
        <w:rPr>
          <w:rFonts w:ascii="Arial" w:hAnsi="Arial" w:cs="Arial"/>
          <w:sz w:val="16"/>
        </w:rPr>
        <w:t>_____ Regime:____________</w:t>
      </w:r>
    </w:p>
    <w:p w14:paraId="7C26FDFC" w14:textId="4CA6E949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sua pretensão salarial?</w:t>
      </w:r>
      <w:r>
        <w:rPr>
          <w:rFonts w:ascii="Arial" w:hAnsi="Arial" w:cs="Arial"/>
          <w:sz w:val="16"/>
        </w:rPr>
        <w:t xml:space="preserve">      R$ </w:t>
      </w:r>
      <w:r w:rsidR="00B96C74">
        <w:rPr>
          <w:rFonts w:ascii="Arial" w:hAnsi="Arial" w:cs="Arial"/>
          <w:sz w:val="16"/>
        </w:rPr>
        <w:t>4000,00</w:t>
      </w:r>
      <w:r>
        <w:rPr>
          <w:rFonts w:ascii="Arial" w:hAnsi="Arial" w:cs="Arial"/>
          <w:sz w:val="16"/>
        </w:rPr>
        <w:t>_____ Regime:</w:t>
      </w:r>
      <w:r w:rsidR="00B96C74">
        <w:rPr>
          <w:rFonts w:ascii="Arial" w:hAnsi="Arial" w:cs="Arial"/>
          <w:sz w:val="16"/>
        </w:rPr>
        <w:t>CLT</w:t>
      </w:r>
      <w:r>
        <w:rPr>
          <w:rFonts w:ascii="Arial" w:hAnsi="Arial" w:cs="Arial"/>
          <w:sz w:val="16"/>
        </w:rPr>
        <w:t>____________</w:t>
      </w:r>
    </w:p>
    <w:p w14:paraId="7EEA94FE" w14:textId="77777777" w:rsidR="005E2D80" w:rsidRDefault="005E2D80" w:rsidP="005E2D80">
      <w:pPr>
        <w:numPr>
          <w:ilvl w:val="0"/>
          <w:numId w:val="4"/>
        </w:numPr>
        <w:tabs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banco de dados já trabalhou? </w:t>
      </w:r>
    </w:p>
    <w:p w14:paraId="0862DC92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Nenhum</w:t>
      </w:r>
    </w:p>
    <w:p w14:paraId="53B49019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Oracle</w:t>
      </w:r>
    </w:p>
    <w:p w14:paraId="5108FEB9" w14:textId="77777777" w:rsidR="005E2D80" w:rsidRPr="00B96C74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Sql Server e/ou Sybase</w:t>
      </w:r>
    </w:p>
    <w:p w14:paraId="6120F1C5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Sql Server e/ou Sybase, Oracle e/ou outros.</w:t>
      </w:r>
    </w:p>
    <w:p w14:paraId="47E8085B" w14:textId="2329B772" w:rsidR="005E2D80" w:rsidRP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 xml:space="preserve">Outros, quais? </w:t>
      </w:r>
      <w:r w:rsidRPr="00B96C74">
        <w:rPr>
          <w:rFonts w:ascii="Arial" w:hAnsi="Arial" w:cs="Arial"/>
          <w:b/>
          <w:bCs/>
          <w:color w:val="FF0000"/>
          <w:sz w:val="16"/>
        </w:rPr>
        <w:t>________</w:t>
      </w:r>
      <w:r w:rsidR="00B96C74" w:rsidRPr="00B96C74">
        <w:rPr>
          <w:rFonts w:ascii="Arial" w:hAnsi="Arial" w:cs="Arial"/>
          <w:b/>
          <w:bCs/>
          <w:color w:val="FF0000"/>
          <w:sz w:val="16"/>
        </w:rPr>
        <w:t>MYSQL</w:t>
      </w:r>
      <w:r w:rsidRPr="00B96C74">
        <w:rPr>
          <w:rFonts w:ascii="Arial" w:hAnsi="Arial" w:cs="Arial"/>
          <w:b/>
          <w:bCs/>
          <w:color w:val="FF0000"/>
          <w:sz w:val="16"/>
        </w:rPr>
        <w:t>______________________</w:t>
      </w:r>
    </w:p>
    <w:p w14:paraId="2B955337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a principal atividade já exercida em desenvolvimento de sistemas, qual o perfil da equipe deste trabalho? </w:t>
      </w:r>
    </w:p>
    <w:p w14:paraId="1AA63BC0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você</w:t>
      </w:r>
    </w:p>
    <w:p w14:paraId="764EF543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Você e um superior analista ou coordenador de sistemas</w:t>
      </w:r>
    </w:p>
    <w:p w14:paraId="4E23F43D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Equipe com até 4 desenvolvedores e um coordenador</w:t>
      </w:r>
    </w:p>
    <w:p w14:paraId="545DAD63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 ou líder de equipe com até 4 desenvolvedores</w:t>
      </w:r>
    </w:p>
    <w:p w14:paraId="28D19804" w14:textId="77777777" w:rsidR="005E2D80" w:rsidRPr="00B96C74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Coordenador de equipe com mais de 4 desenvolvedores</w:t>
      </w:r>
    </w:p>
    <w:p w14:paraId="0BC19E42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à aplicação mais crítica, qual a quantidade de tabelas? </w:t>
      </w:r>
    </w:p>
    <w:p w14:paraId="1DE1046C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10 tabelas</w:t>
      </w:r>
    </w:p>
    <w:p w14:paraId="5C7370C9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e 20 tabelas</w:t>
      </w:r>
    </w:p>
    <w:p w14:paraId="53BAA8C8" w14:textId="77777777" w:rsidR="005E2D80" w:rsidRPr="00B96C74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Entre 20 e 50 tabelas</w:t>
      </w:r>
    </w:p>
    <w:p w14:paraId="3AE9F1B9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50 e 150 tabelas</w:t>
      </w:r>
    </w:p>
    <w:p w14:paraId="3BEB23B8" w14:textId="77777777" w:rsidR="005E2D80" w:rsidRP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150 tabelas</w:t>
      </w:r>
    </w:p>
    <w:p w14:paraId="46C617B2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Ainda em relação a esta aplicação, qual o tamanho da base de dados de produção? </w:t>
      </w:r>
    </w:p>
    <w:p w14:paraId="3887D6F0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10 Megabytes</w:t>
      </w:r>
    </w:p>
    <w:p w14:paraId="4E4D95C5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Megabytes e 100 Megabytes</w:t>
      </w:r>
    </w:p>
    <w:p w14:paraId="11778594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100 Megabytes e 1 Gigabyte</w:t>
      </w:r>
    </w:p>
    <w:p w14:paraId="314C3E88" w14:textId="77777777" w:rsidR="005E2D80" w:rsidRPr="00B96C74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Entre 1 Gigabyte e 10 Gigabytes</w:t>
      </w:r>
    </w:p>
    <w:p w14:paraId="5507B0FC" w14:textId="77777777" w:rsidR="005E2D80" w:rsidRP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10 Gigabytes</w:t>
      </w:r>
    </w:p>
    <w:p w14:paraId="231D9BA0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participou como desenvolvedor nesta aplicação? </w:t>
      </w:r>
    </w:p>
    <w:p w14:paraId="41E80811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6 meses</w:t>
      </w:r>
    </w:p>
    <w:p w14:paraId="7D8A3DD4" w14:textId="77777777" w:rsidR="005E2D80" w:rsidRPr="00B96C74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Entre 6 meses e 1 ano</w:t>
      </w:r>
    </w:p>
    <w:p w14:paraId="3B72DD0F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409769C8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5 anos</w:t>
      </w:r>
    </w:p>
    <w:p w14:paraId="0BC1F5A0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5 anos</w:t>
      </w:r>
    </w:p>
    <w:p w14:paraId="2AF8B80B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principal atividade neste trabalho? </w:t>
      </w:r>
    </w:p>
    <w:p w14:paraId="22B94B53" w14:textId="77777777" w:rsidR="005E2D80" w:rsidRPr="00B96C74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Programador</w:t>
      </w:r>
    </w:p>
    <w:p w14:paraId="398B7403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</w:t>
      </w:r>
    </w:p>
    <w:p w14:paraId="35EE6E28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Líder/Coordenador de desenvolvimento</w:t>
      </w:r>
    </w:p>
    <w:p w14:paraId="1704D0EC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DBA</w:t>
      </w:r>
    </w:p>
    <w:p w14:paraId="2ECF9FCA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quais: ________________________</w:t>
      </w:r>
    </w:p>
    <w:p w14:paraId="6E31C8BE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06EF225A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1F059DF4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35896984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73A1B88E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1E3203FE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7FCFEA0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conhecimento em geração de relatório?</w:t>
      </w:r>
    </w:p>
    <w:p w14:paraId="66522F0A" w14:textId="77777777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fez</w:t>
      </w:r>
    </w:p>
    <w:p w14:paraId="79E36F77" w14:textId="77777777" w:rsidR="005E2D80" w:rsidRPr="00B96C74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Familiaridade com Reporting Services ou Report Viewer</w:t>
      </w:r>
    </w:p>
    <w:p w14:paraId="25382A75" w14:textId="77777777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Sólido conhecimento com Reporting Services ou Report Viewer</w:t>
      </w:r>
    </w:p>
    <w:p w14:paraId="76C198A7" w14:textId="77777777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Sólido conhecimento com Quickreport e Rave</w:t>
      </w:r>
    </w:p>
    <w:p w14:paraId="7C0A29D0" w14:textId="77777777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_________________________</w:t>
      </w:r>
    </w:p>
    <w:p w14:paraId="2CF3072D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sua experiência com ambiente WEB?</w:t>
      </w:r>
    </w:p>
    <w:p w14:paraId="02671182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usuário</w:t>
      </w:r>
    </w:p>
    <w:p w14:paraId="471758A1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</w:t>
      </w:r>
    </w:p>
    <w:p w14:paraId="65AFFF5D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 e/ou ASP</w:t>
      </w:r>
    </w:p>
    <w:p w14:paraId="2BE492B0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 e/ou ASP e/ou Delphi</w:t>
      </w:r>
    </w:p>
    <w:p w14:paraId="7ADC4619" w14:textId="77777777" w:rsidR="005E2D80" w:rsidRPr="00B96C74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Pleno conhecimento do desenvolvimento para ambiente WEB, utilizando Delphi ou DOT NET ou Java</w:t>
      </w:r>
    </w:p>
    <w:p w14:paraId="6F7A16F4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seu nível de conhecimento em JQuery e Javascript?</w:t>
      </w:r>
    </w:p>
    <w:p w14:paraId="39CF81CE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14:paraId="68B39CB7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 w14:paraId="4D90135D" w14:textId="77777777" w:rsidR="005E2D80" w:rsidRPr="00B96C74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Tenho familiaridade</w:t>
      </w:r>
    </w:p>
    <w:p w14:paraId="2B43AC6E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pleno conhecimento</w:t>
      </w:r>
    </w:p>
    <w:p w14:paraId="5E3AC30A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sua experiência em desenvolvimento de componentes no C#?</w:t>
      </w:r>
    </w:p>
    <w:p w14:paraId="0F5930A0" w14:textId="77777777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 nenhum componente</w:t>
      </w:r>
    </w:p>
    <w:p w14:paraId="6BAB235E" w14:textId="77777777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 w14:paraId="1F78C4A9" w14:textId="77777777" w:rsidR="005E2D80" w:rsidRDefault="005E2D80" w:rsidP="005E2D80">
      <w:pPr>
        <w:numPr>
          <w:ilvl w:val="0"/>
          <w:numId w:val="12"/>
        </w:numPr>
        <w:tabs>
          <w:tab w:val="clear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Fiz componente a partir de herança de outros do C#, acrescentando poucas propriedades.</w:t>
      </w:r>
    </w:p>
    <w:p w14:paraId="771D5671" w14:textId="77777777" w:rsidR="005E2D80" w:rsidRPr="00B96C74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Fiz componente a partir de herança de outros do C#, acrescentando muitas propriedades.</w:t>
      </w:r>
    </w:p>
    <w:p w14:paraId="3B8A1F18" w14:textId="77777777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Desenvolvi plenamente componente de negócio em C#</w:t>
      </w:r>
    </w:p>
    <w:p w14:paraId="3CD7A0E1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seu conhecimento de DLLs?</w:t>
      </w:r>
    </w:p>
    <w:p w14:paraId="3743A451" w14:textId="77777777"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14:paraId="39038354" w14:textId="77777777" w:rsidR="005E2D80" w:rsidRPr="00B96C74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Tenho familiaridade</w:t>
      </w:r>
    </w:p>
    <w:p w14:paraId="56D2076E" w14:textId="77777777"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 profundo para uso</w:t>
      </w:r>
    </w:p>
    <w:p w14:paraId="5273DF9A" w14:textId="77777777"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fiz DLLs Delphi (para uso em aplicações Delphi)</w:t>
      </w:r>
    </w:p>
    <w:p w14:paraId="4255EC37" w14:textId="77777777"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fiz DLLs em diversos padrões: COM+, ISAPI, ACTIVEX, etc</w:t>
      </w:r>
    </w:p>
    <w:p w14:paraId="7553C894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seu conhecimento com COM+</w:t>
      </w:r>
    </w:p>
    <w:p w14:paraId="2A42C45D" w14:textId="77777777" w:rsidR="005E2D80" w:rsidRPr="00B96C74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Desconheço</w:t>
      </w:r>
    </w:p>
    <w:p w14:paraId="5E73DB28" w14:textId="77777777"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 somente para uso</w:t>
      </w:r>
    </w:p>
    <w:p w14:paraId="1DAB704A" w14:textId="77777777"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 e sei instalar</w:t>
      </w:r>
    </w:p>
    <w:p w14:paraId="54FF89CB" w14:textId="77777777"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conhecimento, sei instalar e já fiz aplicações que utilizam componentes COM+</w:t>
      </w:r>
    </w:p>
    <w:p w14:paraId="6A561273" w14:textId="77777777"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conhecimento, sei instalar, já fiz aplicações que utilizam componentes COM+ e também desenvolvi componentes COM+</w:t>
      </w:r>
    </w:p>
    <w:p w14:paraId="030EC097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administração de banco de dados</w:t>
      </w:r>
    </w:p>
    <w:p w14:paraId="67FF092A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exerci nenhuma atividade</w:t>
      </w:r>
    </w:p>
    <w:p w14:paraId="3E0F85D3" w14:textId="77777777" w:rsidR="005E2D80" w:rsidRPr="00B96C74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Conhecimento das rotinas de backup e criação de base de dados</w:t>
      </w:r>
    </w:p>
    <w:p w14:paraId="748DB9E7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 e atribuição de direitos</w:t>
      </w:r>
    </w:p>
    <w:p w14:paraId="7C21D357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 e instalação de servidor</w:t>
      </w:r>
    </w:p>
    <w:p w14:paraId="38B5BDB2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direitos, instalação de servidor e monitoramento de uso</w:t>
      </w:r>
    </w:p>
    <w:p w14:paraId="2F3B30B4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criação de bases de dados e componentes</w:t>
      </w:r>
    </w:p>
    <w:p w14:paraId="0CC83778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</w:t>
      </w:r>
    </w:p>
    <w:p w14:paraId="7804B468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</w:t>
      </w:r>
    </w:p>
    <w:p w14:paraId="6789F45D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dados, tabelas e índices</w:t>
      </w:r>
    </w:p>
    <w:p w14:paraId="327073EB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alterar e excluir base de dados, tabelas e índices</w:t>
      </w:r>
    </w:p>
    <w:p w14:paraId="1F1BD9F0" w14:textId="77777777" w:rsidR="005E2D80" w:rsidRPr="00B96C74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Sei criar, alterar e excluir base de dados, tabelas, índices, procedures, triggers, views, etc</w:t>
      </w:r>
    </w:p>
    <w:p w14:paraId="0A847E51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seu conhecimento de stored procedure?</w:t>
      </w:r>
    </w:p>
    <w:p w14:paraId="17EEB0C3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14:paraId="3AFFD952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utilizar</w:t>
      </w:r>
    </w:p>
    <w:p w14:paraId="0440E646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 e apagar</w:t>
      </w:r>
    </w:p>
    <w:p w14:paraId="48CEC9D8" w14:textId="77777777" w:rsidR="005E2D80" w:rsidRPr="00B96C74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B96C74">
        <w:rPr>
          <w:rFonts w:ascii="Arial" w:hAnsi="Arial" w:cs="Arial"/>
          <w:b/>
          <w:bCs/>
          <w:color w:val="FF0000"/>
          <w:sz w:val="16"/>
        </w:rPr>
        <w:t>Sei criar, recuperar, alterar, apagar e já desenvolvi procedures</w:t>
      </w:r>
    </w:p>
    <w:p w14:paraId="40224912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alterar, apagar e já desenvolvi procedures de para soluções denegócios</w:t>
      </w:r>
    </w:p>
    <w:p w14:paraId="7E5A1D10" w14:textId="77777777" w:rsidR="005E2D80" w:rsidRPr="0022111D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4"/>
          <w:szCs w:val="14"/>
        </w:rPr>
      </w:pPr>
    </w:p>
    <w:p w14:paraId="6219F3BC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Se considerar necessário, destaque conhecimentos não citados anteriormente.</w:t>
      </w:r>
      <w:r>
        <w:rPr>
          <w:rFonts w:ascii="Arial" w:hAnsi="Arial" w:cs="Arial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</w:p>
    <w:p w14:paraId="18A85621" w14:textId="77777777" w:rsidR="005E2D80" w:rsidRPr="0022111D" w:rsidRDefault="005E2D80" w:rsidP="005E2D80">
      <w:pPr>
        <w:pStyle w:val="BodyText"/>
        <w:jc w:val="center"/>
        <w:rPr>
          <w:rFonts w:ascii="Arial" w:hAnsi="Arial" w:cs="Arial"/>
          <w:b/>
          <w:bCs/>
          <w:szCs w:val="20"/>
          <w:u w:val="single"/>
        </w:rPr>
      </w:pPr>
    </w:p>
    <w:p w14:paraId="0CFCF9DF" w14:textId="126F50C8" w:rsidR="005E2D80" w:rsidRDefault="005E2D80" w:rsidP="005E2D80">
      <w:p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24. Fumante:</w:t>
      </w:r>
      <w:r>
        <w:rPr>
          <w:rFonts w:ascii="Arial" w:hAnsi="Arial" w:cs="Arial"/>
          <w:sz w:val="16"/>
        </w:rPr>
        <w:t xml:space="preserve"> (  )Sim   ( </w:t>
      </w:r>
      <w:r w:rsidR="00B96C74">
        <w:rPr>
          <w:rFonts w:ascii="Arial" w:hAnsi="Arial" w:cs="Arial"/>
          <w:sz w:val="16"/>
        </w:rPr>
        <w:t>X</w:t>
      </w:r>
      <w:r>
        <w:rPr>
          <w:rFonts w:ascii="Arial" w:hAnsi="Arial" w:cs="Arial"/>
          <w:sz w:val="16"/>
        </w:rPr>
        <w:t xml:space="preserve"> )Não.</w:t>
      </w:r>
    </w:p>
    <w:p w14:paraId="600A973B" w14:textId="77777777" w:rsidR="005E2D80" w:rsidRDefault="005E2D80" w:rsidP="005E2D80">
      <w:pPr>
        <w:jc w:val="both"/>
        <w:rPr>
          <w:rFonts w:ascii="Arial" w:hAnsi="Arial" w:cs="Arial"/>
          <w:sz w:val="16"/>
          <w:szCs w:val="20"/>
        </w:rPr>
      </w:pPr>
    </w:p>
    <w:p w14:paraId="1158AD9E" w14:textId="0F6A711C" w:rsidR="005E2D80" w:rsidRDefault="005E2D80" w:rsidP="005E2D80">
      <w:p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25.Qual a sua religião?</w:t>
      </w:r>
      <w:r w:rsidR="00B96C74">
        <w:rPr>
          <w:rFonts w:ascii="Arial" w:hAnsi="Arial" w:cs="Arial"/>
          <w:b/>
          <w:bCs/>
          <w:sz w:val="16"/>
        </w:rPr>
        <w:t xml:space="preserve"> </w:t>
      </w:r>
      <w:r w:rsidR="00B96C74">
        <w:rPr>
          <w:rFonts w:ascii="Arial" w:hAnsi="Arial" w:cs="Arial"/>
          <w:sz w:val="16"/>
        </w:rPr>
        <w:t>Catolico</w:t>
      </w:r>
      <w:r>
        <w:rPr>
          <w:rFonts w:ascii="Arial" w:hAnsi="Arial" w:cs="Arial"/>
          <w:sz w:val="16"/>
        </w:rPr>
        <w:t>______________________________</w:t>
      </w:r>
    </w:p>
    <w:p w14:paraId="1209518E" w14:textId="77777777" w:rsidR="005E2D80" w:rsidRDefault="005E2D80" w:rsidP="005E2D80">
      <w:pPr>
        <w:jc w:val="both"/>
        <w:rPr>
          <w:rFonts w:ascii="Arial" w:hAnsi="Arial" w:cs="Arial"/>
          <w:sz w:val="16"/>
          <w:szCs w:val="20"/>
        </w:rPr>
      </w:pPr>
    </w:p>
    <w:p w14:paraId="0A8A6F2F" w14:textId="602EAE52" w:rsidR="005E2D80" w:rsidRDefault="005E2D80" w:rsidP="005E2D80">
      <w:r>
        <w:rPr>
          <w:rFonts w:ascii="Arial" w:hAnsi="Arial" w:cs="Arial"/>
          <w:b/>
          <w:bCs/>
          <w:sz w:val="16"/>
        </w:rPr>
        <w:t>26.Você tem filhos?</w:t>
      </w:r>
      <w:r>
        <w:rPr>
          <w:rFonts w:ascii="Arial" w:hAnsi="Arial" w:cs="Arial"/>
          <w:sz w:val="16"/>
        </w:rPr>
        <w:t>___</w:t>
      </w:r>
      <w:r w:rsidR="00B96C74">
        <w:rPr>
          <w:rFonts w:ascii="Arial" w:hAnsi="Arial" w:cs="Arial"/>
          <w:sz w:val="16"/>
        </w:rPr>
        <w:t>Não</w:t>
      </w:r>
      <w:bookmarkStart w:id="0" w:name="_GoBack"/>
      <w:bookmarkEnd w:id="0"/>
      <w:r>
        <w:rPr>
          <w:rFonts w:ascii="Arial" w:hAnsi="Arial" w:cs="Arial"/>
          <w:sz w:val="16"/>
        </w:rPr>
        <w:t>_________________________________</w:t>
      </w:r>
    </w:p>
    <w:sectPr w:rsidR="005E2D80" w:rsidSect="005E2D80">
      <w:headerReference w:type="default" r:id="rId7"/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378D1" w14:textId="77777777" w:rsidR="001975DF" w:rsidRDefault="001975DF" w:rsidP="005E2D80">
      <w:r>
        <w:separator/>
      </w:r>
    </w:p>
  </w:endnote>
  <w:endnote w:type="continuationSeparator" w:id="0">
    <w:p w14:paraId="0046E4C7" w14:textId="77777777" w:rsidR="001975DF" w:rsidRDefault="001975DF" w:rsidP="005E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C03B6" w14:textId="77777777" w:rsidR="001975DF" w:rsidRDefault="001975DF" w:rsidP="005E2D80">
      <w:r>
        <w:separator/>
      </w:r>
    </w:p>
  </w:footnote>
  <w:footnote w:type="continuationSeparator" w:id="0">
    <w:p w14:paraId="4686A520" w14:textId="77777777" w:rsidR="001975DF" w:rsidRDefault="001975DF" w:rsidP="005E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03FBF" w14:textId="77777777" w:rsidR="005E2D80" w:rsidRDefault="005E2D80" w:rsidP="005E2D80">
    <w:pPr>
      <w:pStyle w:val="Header"/>
      <w:ind w:right="360"/>
      <w:rPr>
        <w:b/>
        <w:sz w:val="44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9C8E57" wp14:editId="600D6330">
              <wp:simplePos x="0" y="0"/>
              <wp:positionH relativeFrom="page">
                <wp:posOffset>7379970</wp:posOffset>
              </wp:positionH>
              <wp:positionV relativeFrom="paragraph">
                <wp:posOffset>635</wp:posOffset>
              </wp:positionV>
              <wp:extent cx="73660" cy="172085"/>
              <wp:effectExtent l="7620" t="5080" r="4445" b="3810"/>
              <wp:wrapSquare wrapText="largest"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60" cy="1720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7C55" w14:textId="77777777" w:rsidR="005E2D80" w:rsidRDefault="005E2D80" w:rsidP="005E2D80">
                          <w:pPr>
                            <w:pStyle w:val="Hea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C8E5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581.1pt;margin-top:.05pt;width:5.8pt;height:13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" stroked="f">
              <v:fill opacity="0"/>
              <v:textbox inset="0,0,0,0">
                <w:txbxContent>
                  <w:p w14:paraId="2DDD7C55" w14:textId="77777777" w:rsidR="005E2D80" w:rsidRDefault="005E2D80" w:rsidP="005E2D80">
                    <w:pPr>
                      <w:pStyle w:val="Head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sz w:val="44"/>
      </w:rPr>
      <w:t xml:space="preserve">  </w:t>
    </w:r>
    <w:r>
      <w:rPr>
        <w:b/>
        <w:sz w:val="44"/>
      </w:rPr>
      <w:t>FUNÇÃO</w:t>
    </w:r>
  </w:p>
  <w:p w14:paraId="5FAA58A1" w14:textId="77777777" w:rsidR="005E2D80" w:rsidRDefault="005E2D80" w:rsidP="005E2D80">
    <w:pPr>
      <w:pStyle w:val="Header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7CA3227E" wp14:editId="196F37DB">
              <wp:simplePos x="0" y="0"/>
              <wp:positionH relativeFrom="column">
                <wp:posOffset>104775</wp:posOffset>
              </wp:positionH>
              <wp:positionV relativeFrom="paragraph">
                <wp:posOffset>19685</wp:posOffset>
              </wp:positionV>
              <wp:extent cx="1203325" cy="161290"/>
              <wp:effectExtent l="13335" t="12065" r="12065" b="762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3325" cy="1612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55B398" w14:textId="77777777" w:rsidR="005E2D80" w:rsidRDefault="005E2D80" w:rsidP="005E2D80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8"/>
                            </w:rPr>
                            <w:t>I N F O R M Á T I C A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3227E" id="Caixa de texto 2" o:spid="_x0000_s1027" type="#_x0000_t202" style="position:absolute;margin-left:8.25pt;margin-top:1.55pt;width:94.75pt;height:12.7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" fillcolor="black" strokeweight="1pt">
              <v:textbox inset="1pt,1pt,1pt,1pt">
                <w:txbxContent>
                  <w:p w14:paraId="4955B398" w14:textId="77777777" w:rsidR="005E2D80" w:rsidRDefault="005E2D80" w:rsidP="005E2D80">
                    <w:pPr>
                      <w:jc w:val="center"/>
                      <w:rPr>
                        <w:b/>
                        <w:color w:val="FFFFFF"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I N F O R M Á T I C A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w:t xml:space="preserve">   </w:t>
    </w:r>
  </w:p>
  <w:p w14:paraId="2516F4F4" w14:textId="77777777" w:rsidR="005E2D80" w:rsidRDefault="005E2D80" w:rsidP="005E2D80">
    <w:pPr>
      <w:pStyle w:val="Header"/>
      <w:tabs>
        <w:tab w:val="left" w:pos="2430"/>
      </w:tabs>
      <w:rPr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ABE9E9B" wp14:editId="5DD7762D">
              <wp:simplePos x="0" y="0"/>
              <wp:positionH relativeFrom="column">
                <wp:posOffset>-17780</wp:posOffset>
              </wp:positionH>
              <wp:positionV relativeFrom="paragraph">
                <wp:posOffset>20955</wp:posOffset>
              </wp:positionV>
              <wp:extent cx="7334250" cy="0"/>
              <wp:effectExtent l="14605" t="16510" r="23495" b="2159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3425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FAD11" id="Conector re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65pt" to="576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" strokecolor="#969696" strokeweight=".79mm">
              <v:stroke joinstyle="miter"/>
            </v:line>
          </w:pict>
        </mc:Fallback>
      </mc:AlternateContent>
    </w:r>
    <w:r>
      <w:rPr>
        <w:sz w:val="16"/>
      </w:rPr>
      <w:tab/>
    </w:r>
    <w:r w:rsidR="000D5083">
      <w:rPr>
        <w:sz w:val="16"/>
      </w:rPr>
      <w:t>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10"/>
    <w:multiLevelType w:val="singleLevel"/>
    <w:tmpl w:val="00000010"/>
    <w:name w:val="WW8Num1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17"/>
    <w:multiLevelType w:val="singleLevel"/>
    <w:tmpl w:val="00000017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22"/>
    <w:multiLevelType w:val="singleLevel"/>
    <w:tmpl w:val="00000022"/>
    <w:name w:val="WW8Num3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30"/>
    <w:multiLevelType w:val="singleLevel"/>
    <w:tmpl w:val="00000030"/>
    <w:name w:val="WW8Num4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35"/>
    <w:multiLevelType w:val="singleLevel"/>
    <w:tmpl w:val="00000035"/>
    <w:name w:val="WW8Num5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3E"/>
    <w:multiLevelType w:val="singleLevel"/>
    <w:tmpl w:val="0000003E"/>
    <w:name w:val="WW8Num6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0000003F"/>
    <w:multiLevelType w:val="singleLevel"/>
    <w:tmpl w:val="0000003F"/>
    <w:name w:val="WW8Num6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00000041"/>
    <w:multiLevelType w:val="singleLevel"/>
    <w:tmpl w:val="00000041"/>
    <w:name w:val="WW8Num65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00000048"/>
    <w:multiLevelType w:val="singleLevel"/>
    <w:tmpl w:val="00000048"/>
    <w:name w:val="WW8Num7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0000004A"/>
    <w:multiLevelType w:val="singleLevel"/>
    <w:tmpl w:val="0000004A"/>
    <w:name w:val="WW8Num7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0000004B"/>
    <w:multiLevelType w:val="singleLevel"/>
    <w:tmpl w:val="3E84D4B6"/>
    <w:name w:val="WW8Num7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</w:abstractNum>
  <w:abstractNum w:abstractNumId="19" w15:restartNumberingAfterBreak="0">
    <w:nsid w:val="0000004C"/>
    <w:multiLevelType w:val="singleLevel"/>
    <w:tmpl w:val="0000004C"/>
    <w:name w:val="WW8Num7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8"/>
  </w:num>
  <w:num w:numId="5">
    <w:abstractNumId w:val="19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D80"/>
    <w:rsid w:val="000D5083"/>
    <w:rsid w:val="001975DF"/>
    <w:rsid w:val="003824AA"/>
    <w:rsid w:val="005E2D80"/>
    <w:rsid w:val="00B9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2FF79"/>
  <w15:docId w15:val="{715DB934-F545-475A-A868-6AEF015E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2D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E2D80"/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5E2D80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Header">
    <w:name w:val="header"/>
    <w:basedOn w:val="Normal"/>
    <w:link w:val="HeaderChar"/>
    <w:unhideWhenUsed/>
    <w:rsid w:val="005E2D8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E2D8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80"/>
    <w:rPr>
      <w:rFonts w:ascii="Tahoma" w:eastAsia="Times New Roman" w:hAnsi="Tahoma" w:cs="Tahoma"/>
      <w:sz w:val="16"/>
      <w:szCs w:val="16"/>
      <w:lang w:eastAsia="ar-SA"/>
    </w:rPr>
  </w:style>
  <w:style w:type="character" w:styleId="PageNumber">
    <w:name w:val="page number"/>
    <w:basedOn w:val="DefaultParagraphFont"/>
    <w:semiHidden/>
    <w:rsid w:val="005E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828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Caroline Souza Aré</dc:creator>
  <cp:lastModifiedBy>Henrique Gélio</cp:lastModifiedBy>
  <cp:revision>3</cp:revision>
  <dcterms:created xsi:type="dcterms:W3CDTF">2017-04-19T13:50:00Z</dcterms:created>
  <dcterms:modified xsi:type="dcterms:W3CDTF">2019-09-10T07:22:00Z</dcterms:modified>
</cp:coreProperties>
</file>